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37" w:rsidRDefault="003E7237" w:rsidP="003E7237">
      <w:pPr>
        <w:pStyle w:val="Title"/>
      </w:pPr>
      <w:r>
        <w:t>Hướng dẫn Github</w:t>
      </w:r>
    </w:p>
    <w:p w:rsidR="003E7237" w:rsidRDefault="003E7237" w:rsidP="009A1BF9">
      <w:pPr>
        <w:pStyle w:val="Heading1"/>
        <w:numPr>
          <w:ilvl w:val="0"/>
          <w:numId w:val="27"/>
        </w:numPr>
      </w:pPr>
      <w:r>
        <w:t>Tạo một Repository</w:t>
      </w:r>
    </w:p>
    <w:p w:rsidR="009A1BF9" w:rsidRPr="0002535C" w:rsidRDefault="009A1BF9" w:rsidP="009A1BF9">
      <w:pPr>
        <w:ind w:left="720"/>
        <w:rPr>
          <w:sz w:val="26"/>
          <w:szCs w:val="26"/>
        </w:rPr>
      </w:pPr>
      <w:r w:rsidRPr="0002535C">
        <w:rPr>
          <w:sz w:val="26"/>
          <w:szCs w:val="26"/>
        </w:rPr>
        <w:t>Repository được sử dụng để tổ chức một project. Repository có thể chứa các folders, files, images, video, …</w:t>
      </w:r>
    </w:p>
    <w:p w:rsidR="009A1BF9" w:rsidRPr="0002535C" w:rsidRDefault="009A1BF9" w:rsidP="009A1BF9">
      <w:pPr>
        <w:ind w:left="720"/>
        <w:rPr>
          <w:sz w:val="26"/>
          <w:szCs w:val="26"/>
        </w:rPr>
      </w:pPr>
      <w:r w:rsidRPr="0002535C">
        <w:rPr>
          <w:sz w:val="26"/>
          <w:szCs w:val="26"/>
        </w:rPr>
        <w:t>Các bước tạo một repository mới:</w:t>
      </w:r>
    </w:p>
    <w:p w:rsidR="009A1BF9" w:rsidRPr="0002535C" w:rsidRDefault="009A1BF9" w:rsidP="009A1BF9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02535C">
        <w:rPr>
          <w:sz w:val="26"/>
          <w:szCs w:val="26"/>
        </w:rPr>
        <w:t>Tại góc phải phía trên, click + và chọn New repository.</w:t>
      </w:r>
    </w:p>
    <w:p w:rsidR="009A1BF9" w:rsidRPr="0002535C" w:rsidRDefault="009A1BF9" w:rsidP="009A1BF9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02535C">
        <w:rPr>
          <w:sz w:val="26"/>
          <w:szCs w:val="26"/>
        </w:rPr>
        <w:t>Đặt tên repository.</w:t>
      </w:r>
    </w:p>
    <w:p w:rsidR="009A1BF9" w:rsidRPr="0002535C" w:rsidRDefault="009A1BF9" w:rsidP="009A1BF9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02535C">
        <w:rPr>
          <w:sz w:val="26"/>
          <w:szCs w:val="26"/>
        </w:rPr>
        <w:t>Viết mô tả trong mục Description.</w:t>
      </w:r>
    </w:p>
    <w:p w:rsidR="009A1BF9" w:rsidRPr="0002535C" w:rsidRDefault="009A1BF9" w:rsidP="009A1BF9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02535C">
        <w:rPr>
          <w:sz w:val="26"/>
          <w:szCs w:val="26"/>
        </w:rPr>
        <w:t>Chọn Initialize this repository with a README.</w:t>
      </w:r>
    </w:p>
    <w:p w:rsidR="009A1BF9" w:rsidRPr="0002535C" w:rsidRDefault="00A17C04" w:rsidP="00A17C04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02535C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3598877"/>
            <wp:effectExtent l="0" t="0" r="0" b="1905"/>
            <wp:wrapTopAndBottom/>
            <wp:docPr id="1" name="Picture 1" descr="new-repo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repo-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BF9" w:rsidRPr="0002535C">
        <w:rPr>
          <w:sz w:val="26"/>
          <w:szCs w:val="26"/>
        </w:rPr>
        <w:t>Click Create Repository.</w:t>
      </w:r>
    </w:p>
    <w:p w:rsidR="00A17C04" w:rsidRPr="009A1BF9" w:rsidRDefault="00A17C04" w:rsidP="00A17C04">
      <w:pPr>
        <w:pStyle w:val="ListParagraph"/>
        <w:ind w:left="1440"/>
      </w:pPr>
    </w:p>
    <w:p w:rsidR="009A1BF9" w:rsidRDefault="009A1BF9" w:rsidP="009A1BF9">
      <w:pPr>
        <w:pStyle w:val="Heading1"/>
        <w:numPr>
          <w:ilvl w:val="0"/>
          <w:numId w:val="27"/>
        </w:numPr>
      </w:pPr>
      <w:r>
        <w:t>Tạo một Branch</w:t>
      </w:r>
    </w:p>
    <w:p w:rsidR="00F12F36" w:rsidRPr="00EA7E38" w:rsidRDefault="00F12F36" w:rsidP="00EA7E3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A7E38">
        <w:rPr>
          <w:rFonts w:ascii="Times New Roman" w:hAnsi="Times New Roman" w:cs="Times New Roman"/>
          <w:sz w:val="26"/>
          <w:szCs w:val="26"/>
        </w:rPr>
        <w:t xml:space="preserve">Đi tới nơi lưu trữ mới của bạn </w:t>
      </w:r>
      <w:r w:rsidRPr="00EA7E38">
        <w:rPr>
          <w:rFonts w:ascii="Times New Roman" w:hAnsi="Times New Roman" w:cs="Times New Roman"/>
          <w:color w:val="444444"/>
          <w:sz w:val="26"/>
          <w:szCs w:val="26"/>
          <w:bdr w:val="single" w:sz="6" w:space="0" w:color="DDDDDD" w:frame="1"/>
          <w:shd w:val="clear" w:color="auto" w:fill="F8F8F8"/>
        </w:rPr>
        <w:t>hello-world</w:t>
      </w:r>
      <w:r w:rsidRPr="00EA7E3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:rsidR="00F12F36" w:rsidRPr="00EA7E38" w:rsidRDefault="00F12F36" w:rsidP="00EA7E38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EA7E38">
        <w:rPr>
          <w:rFonts w:ascii="Times New Roman" w:eastAsia="Times New Roman" w:hAnsi="Times New Roman" w:cs="Times New Roman"/>
          <w:color w:val="212121"/>
          <w:sz w:val="26"/>
          <w:szCs w:val="26"/>
          <w:lang w:val="vi-VN"/>
        </w:rPr>
        <w:t>Nhấp vào trình đơn thả xuống ở đầu danh sách tập tin</w:t>
      </w:r>
      <w:r w:rsidRPr="00EA7E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r w:rsidRPr="00EA7E38">
        <w:rPr>
          <w:rStyle w:val="Strong"/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branch: master</w:t>
      </w:r>
      <w:r w:rsidRPr="00EA7E3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:rsidR="00F12F36" w:rsidRPr="00F12F36" w:rsidRDefault="00F12F36" w:rsidP="00EA7E38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A7E38">
        <w:rPr>
          <w:rFonts w:ascii="Times New Roman" w:eastAsia="Times New Roman" w:hAnsi="Times New Roman" w:cs="Times New Roman"/>
          <w:color w:val="212121"/>
          <w:sz w:val="26"/>
          <w:szCs w:val="26"/>
        </w:rPr>
        <w:t>Nhập tên của branch là</w:t>
      </w:r>
      <w:r w:rsidRPr="00EA7E38"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</w:t>
      </w:r>
      <w:r w:rsidRPr="00EA7E38">
        <w:rPr>
          <w:rFonts w:ascii="Times New Roman" w:hAnsi="Times New Roman" w:cs="Times New Roman"/>
          <w:color w:val="444444"/>
          <w:sz w:val="26"/>
          <w:szCs w:val="26"/>
          <w:bdr w:val="single" w:sz="6" w:space="0" w:color="DDDDDD" w:frame="1"/>
          <w:shd w:val="clear" w:color="auto" w:fill="F8F8F8"/>
        </w:rPr>
        <w:t>readme-edits</w:t>
      </w:r>
      <w:r w:rsidRPr="00EA7E3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:rsidR="00F12F36" w:rsidRPr="00EA7E38" w:rsidRDefault="00F12F36" w:rsidP="00EA7E38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EA7E38">
        <w:rPr>
          <w:rFonts w:ascii="Times New Roman" w:eastAsia="Times New Roman" w:hAnsi="Times New Roman" w:cs="Times New Roman"/>
          <w:color w:val="212121"/>
          <w:sz w:val="26"/>
          <w:szCs w:val="26"/>
          <w:lang w:val="vi-VN"/>
        </w:rPr>
        <w:t>Chọn hộp màu xanh Create branch hoặc nhấn "Enter" trên bàn phím của bạn.</w:t>
      </w:r>
    </w:p>
    <w:p w:rsidR="00F12F36" w:rsidRPr="00A17C04" w:rsidRDefault="00F12F36" w:rsidP="00F12F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</w:p>
    <w:p w:rsidR="00F12F36" w:rsidRPr="00F12F36" w:rsidRDefault="00F12F36" w:rsidP="00F12F36"/>
    <w:p w:rsidR="00F12F36" w:rsidRDefault="00F12F36" w:rsidP="00EA7E38">
      <w:pPr>
        <w:pStyle w:val="Heading1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628650</wp:posOffset>
            </wp:positionH>
            <wp:positionV relativeFrom="paragraph">
              <wp:posOffset>0</wp:posOffset>
            </wp:positionV>
            <wp:extent cx="4562475" cy="4038600"/>
            <wp:effectExtent l="0" t="0" r="9525" b="0"/>
            <wp:wrapTopAndBottom/>
            <wp:docPr id="2" name="Picture 2" descr="branch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ch 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Thực hiện và cam kết thay đổi</w:t>
      </w:r>
    </w:p>
    <w:p w:rsidR="00D8157D" w:rsidRPr="00D8157D" w:rsidRDefault="00D8157D" w:rsidP="00D8157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8157D">
        <w:rPr>
          <w:rFonts w:ascii="Times New Roman" w:hAnsi="Times New Roman" w:cs="Times New Roman"/>
          <w:sz w:val="26"/>
          <w:szCs w:val="26"/>
        </w:rPr>
        <w:t xml:space="preserve">Nhấn vào tập tin </w:t>
      </w:r>
      <w:r w:rsidRPr="00D8157D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 </w:t>
      </w:r>
      <w:r w:rsidRPr="00D8157D">
        <w:rPr>
          <w:rFonts w:ascii="Times New Roman" w:hAnsi="Times New Roman" w:cs="Times New Roman"/>
          <w:color w:val="444444"/>
          <w:sz w:val="26"/>
          <w:szCs w:val="26"/>
          <w:bdr w:val="single" w:sz="6" w:space="0" w:color="DDDDDD" w:frame="1"/>
          <w:shd w:val="clear" w:color="auto" w:fill="F8F8F8"/>
        </w:rPr>
        <w:t>README.md.</w:t>
      </w:r>
    </w:p>
    <w:p w:rsidR="00D8157D" w:rsidRPr="00D8157D" w:rsidRDefault="00D8157D" w:rsidP="00D8157D">
      <w:pPr>
        <w:pStyle w:val="ListParagraph"/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8157D">
        <w:rPr>
          <w:rFonts w:ascii="Times New Roman" w:eastAsia="Times New Roman" w:hAnsi="Times New Roman" w:cs="Times New Roman"/>
          <w:color w:val="212121"/>
          <w:sz w:val="26"/>
          <w:szCs w:val="26"/>
          <w:lang w:val="vi-VN"/>
        </w:rPr>
        <w:t>Nhấp vào biểu tượng bút chì ở góc trên bên phải của chế độ xem tệp để chỉnh sửa.</w:t>
      </w:r>
    </w:p>
    <w:p w:rsidR="00D8157D" w:rsidRPr="00D8157D" w:rsidRDefault="00D8157D" w:rsidP="00D8157D">
      <w:pPr>
        <w:pStyle w:val="ListParagraph"/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8157D">
        <w:rPr>
          <w:rFonts w:ascii="Times New Roman" w:eastAsia="Times New Roman" w:hAnsi="Times New Roman" w:cs="Times New Roman"/>
          <w:color w:val="212121"/>
          <w:sz w:val="26"/>
          <w:szCs w:val="26"/>
          <w:lang w:val="vi-VN"/>
        </w:rPr>
        <w:t>Trong trình soạn thảo, hãy viết về bản thân bạn.</w:t>
      </w:r>
    </w:p>
    <w:p w:rsidR="00D8157D" w:rsidRPr="00D8157D" w:rsidRDefault="00D8157D" w:rsidP="00D8157D">
      <w:pPr>
        <w:pStyle w:val="ListParagraph"/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8157D">
        <w:rPr>
          <w:rFonts w:ascii="Times New Roman" w:eastAsia="Times New Roman" w:hAnsi="Times New Roman" w:cs="Times New Roman"/>
          <w:color w:val="212121"/>
          <w:sz w:val="26"/>
          <w:szCs w:val="26"/>
          <w:lang w:val="vi-VN"/>
        </w:rPr>
        <w:t>Viết một cam kết mô tả những thay đổi của bạn.</w:t>
      </w:r>
    </w:p>
    <w:p w:rsidR="00D8157D" w:rsidRDefault="00D8157D" w:rsidP="00D8157D">
      <w:pPr>
        <w:pStyle w:val="ListParagraph"/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8157D">
        <w:rPr>
          <w:rFonts w:ascii="Times New Roman" w:eastAsia="Times New Roman" w:hAnsi="Times New Roman" w:cs="Times New Roman"/>
          <w:color w:val="212121"/>
          <w:sz w:val="26"/>
          <w:szCs w:val="26"/>
        </w:rPr>
        <w:t>Nhấn vào nút Commit Change</w:t>
      </w:r>
    </w:p>
    <w:p w:rsidR="00D8157D" w:rsidRPr="00D8157D" w:rsidRDefault="00D8157D" w:rsidP="00D81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4045598"/>
            <wp:effectExtent l="0" t="0" r="0" b="0"/>
            <wp:docPr id="6" name="Picture 6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36" w:rsidRDefault="00F12F36" w:rsidP="00EA7E38">
      <w:pPr>
        <w:pStyle w:val="Heading1"/>
        <w:numPr>
          <w:ilvl w:val="0"/>
          <w:numId w:val="27"/>
        </w:numPr>
      </w:pPr>
      <w:r>
        <w:t>Mở một Pull Request</w:t>
      </w:r>
    </w:p>
    <w:p w:rsidR="00D8157D" w:rsidRDefault="00D8157D" w:rsidP="00D8157D">
      <w:pPr>
        <w:pStyle w:val="ListParagraph"/>
      </w:pPr>
    </w:p>
    <w:p w:rsidR="00F12F36" w:rsidRDefault="00F12F36" w:rsidP="00EA7E38">
      <w:pPr>
        <w:pStyle w:val="Heading1"/>
        <w:numPr>
          <w:ilvl w:val="0"/>
          <w:numId w:val="27"/>
        </w:numPr>
      </w:pPr>
      <w:r>
        <w:t>Merge Pull Request</w:t>
      </w:r>
      <w:bookmarkStart w:id="0" w:name="_GoBack"/>
      <w:bookmarkEnd w:id="0"/>
    </w:p>
    <w:p w:rsidR="003F4043" w:rsidRDefault="003F4043" w:rsidP="003F4043">
      <w:pPr>
        <w:pStyle w:val="ListParagraph"/>
      </w:pPr>
    </w:p>
    <w:p w:rsidR="003F4043" w:rsidRDefault="003F4043" w:rsidP="003F4043">
      <w:pPr>
        <w:pStyle w:val="ListParagraph"/>
        <w:numPr>
          <w:ilvl w:val="1"/>
          <w:numId w:val="27"/>
        </w:numPr>
      </w:pPr>
      <w:r>
        <w:t xml:space="preserve">Nhấn vào nút màu xanh Merge Pull Request </w:t>
      </w:r>
    </w:p>
    <w:p w:rsidR="003F4043" w:rsidRDefault="003F4043" w:rsidP="003F4043">
      <w:pPr>
        <w:pStyle w:val="ListParagraph"/>
        <w:numPr>
          <w:ilvl w:val="1"/>
          <w:numId w:val="27"/>
        </w:numPr>
      </w:pPr>
      <w:r>
        <w:t>Nhấn Confrim merge</w:t>
      </w:r>
    </w:p>
    <w:p w:rsidR="003F4043" w:rsidRPr="00F12F36" w:rsidRDefault="003F4043" w:rsidP="003F4043">
      <w:r>
        <w:rPr>
          <w:noProof/>
        </w:rPr>
        <w:drawing>
          <wp:inline distT="0" distB="0" distL="0" distR="0">
            <wp:extent cx="5943600" cy="1138030"/>
            <wp:effectExtent l="0" t="0" r="0" b="5080"/>
            <wp:docPr id="12" name="Picture 12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er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4" w:rsidRDefault="00A17C04" w:rsidP="00A17C04">
      <w:pPr>
        <w:pStyle w:val="ListParagraph"/>
      </w:pPr>
    </w:p>
    <w:p w:rsidR="00F12F36" w:rsidRDefault="00F12F36" w:rsidP="00A17C04">
      <w:pPr>
        <w:pStyle w:val="ListParagraph"/>
      </w:pPr>
    </w:p>
    <w:p w:rsidR="00F12F36" w:rsidRPr="00A17C04" w:rsidRDefault="00F12F36" w:rsidP="00F12F36">
      <w:pPr>
        <w:pStyle w:val="ListParagraph"/>
      </w:pPr>
    </w:p>
    <w:sectPr w:rsidR="00F12F36" w:rsidRPr="00A1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E1D23"/>
    <w:multiLevelType w:val="hybridMultilevel"/>
    <w:tmpl w:val="6670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FB09BC"/>
    <w:multiLevelType w:val="hybridMultilevel"/>
    <w:tmpl w:val="4076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55B3F"/>
    <w:multiLevelType w:val="hybridMultilevel"/>
    <w:tmpl w:val="79E25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78B723A"/>
    <w:multiLevelType w:val="hybridMultilevel"/>
    <w:tmpl w:val="E422B2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60522"/>
    <w:multiLevelType w:val="hybridMultilevel"/>
    <w:tmpl w:val="3560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B805A3"/>
    <w:multiLevelType w:val="hybridMultilevel"/>
    <w:tmpl w:val="F692C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D26EE"/>
    <w:multiLevelType w:val="hybridMultilevel"/>
    <w:tmpl w:val="AEE86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5229C3"/>
    <w:multiLevelType w:val="hybridMultilevel"/>
    <w:tmpl w:val="F1C22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BFD11F7"/>
    <w:multiLevelType w:val="hybridMultilevel"/>
    <w:tmpl w:val="ED4E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04060AE"/>
    <w:multiLevelType w:val="hybridMultilevel"/>
    <w:tmpl w:val="9E78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A4F310F"/>
    <w:multiLevelType w:val="hybridMultilevel"/>
    <w:tmpl w:val="B7688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028B7"/>
    <w:multiLevelType w:val="hybridMultilevel"/>
    <w:tmpl w:val="56103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3"/>
  </w:num>
  <w:num w:numId="3">
    <w:abstractNumId w:val="10"/>
  </w:num>
  <w:num w:numId="4">
    <w:abstractNumId w:val="33"/>
  </w:num>
  <w:num w:numId="5">
    <w:abstractNumId w:val="16"/>
  </w:num>
  <w:num w:numId="6">
    <w:abstractNumId w:val="24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2"/>
  </w:num>
  <w:num w:numId="20">
    <w:abstractNumId w:val="30"/>
  </w:num>
  <w:num w:numId="21">
    <w:abstractNumId w:val="26"/>
  </w:num>
  <w:num w:numId="22">
    <w:abstractNumId w:val="11"/>
  </w:num>
  <w:num w:numId="23">
    <w:abstractNumId w:val="34"/>
  </w:num>
  <w:num w:numId="24">
    <w:abstractNumId w:val="20"/>
  </w:num>
  <w:num w:numId="25">
    <w:abstractNumId w:val="12"/>
  </w:num>
  <w:num w:numId="26">
    <w:abstractNumId w:val="15"/>
  </w:num>
  <w:num w:numId="27">
    <w:abstractNumId w:val="23"/>
  </w:num>
  <w:num w:numId="28">
    <w:abstractNumId w:val="18"/>
  </w:num>
  <w:num w:numId="29">
    <w:abstractNumId w:val="32"/>
  </w:num>
  <w:num w:numId="30">
    <w:abstractNumId w:val="21"/>
  </w:num>
  <w:num w:numId="31">
    <w:abstractNumId w:val="31"/>
  </w:num>
  <w:num w:numId="32">
    <w:abstractNumId w:val="25"/>
  </w:num>
  <w:num w:numId="33">
    <w:abstractNumId w:val="17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37"/>
    <w:rsid w:val="0002535C"/>
    <w:rsid w:val="003E7237"/>
    <w:rsid w:val="003F4043"/>
    <w:rsid w:val="00645252"/>
    <w:rsid w:val="006D3D74"/>
    <w:rsid w:val="009A1BF9"/>
    <w:rsid w:val="00A17C04"/>
    <w:rsid w:val="00A9204E"/>
    <w:rsid w:val="00BA5A6D"/>
    <w:rsid w:val="00D8157D"/>
    <w:rsid w:val="00EA7E38"/>
    <w:rsid w:val="00F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657CF-A72C-4AC7-9A7B-937B662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LA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</cp:revision>
  <dcterms:created xsi:type="dcterms:W3CDTF">2017-11-28T01:12:00Z</dcterms:created>
  <dcterms:modified xsi:type="dcterms:W3CDTF">2017-11-28T02:50:00Z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